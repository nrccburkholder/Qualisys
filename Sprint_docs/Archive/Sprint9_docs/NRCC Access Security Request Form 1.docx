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01" w:rsidRDefault="00E55752">
      <w:pPr>
        <w:jc w:val="center"/>
        <w:outlineLvl w:val="0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B0EAF4" wp14:editId="2B328642">
            <wp:simplePos x="0" y="0"/>
            <wp:positionH relativeFrom="column">
              <wp:posOffset>-1171575</wp:posOffset>
            </wp:positionH>
            <wp:positionV relativeFrom="paragraph">
              <wp:posOffset>-478790</wp:posOffset>
            </wp:positionV>
            <wp:extent cx="7772400" cy="1143000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_word do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0601" w:rsidRDefault="00550601">
      <w:pPr>
        <w:jc w:val="center"/>
        <w:outlineLvl w:val="0"/>
        <w:rPr>
          <w:b/>
          <w:color w:val="000000"/>
        </w:rPr>
      </w:pPr>
    </w:p>
    <w:p w:rsidR="00E55752" w:rsidRDefault="00E55752">
      <w:pPr>
        <w:jc w:val="center"/>
        <w:outlineLvl w:val="0"/>
        <w:rPr>
          <w:b/>
          <w:color w:val="000000"/>
        </w:rPr>
      </w:pPr>
    </w:p>
    <w:p w:rsidR="00E55752" w:rsidRDefault="00E55752">
      <w:pPr>
        <w:jc w:val="center"/>
        <w:outlineLvl w:val="0"/>
        <w:rPr>
          <w:b/>
          <w:color w:val="000000"/>
        </w:rPr>
      </w:pPr>
    </w:p>
    <w:p w:rsidR="00E55752" w:rsidRDefault="00E55752">
      <w:pPr>
        <w:jc w:val="center"/>
        <w:outlineLvl w:val="0"/>
        <w:rPr>
          <w:b/>
          <w:color w:val="000000"/>
        </w:rPr>
      </w:pPr>
    </w:p>
    <w:p w:rsidR="00B854D2" w:rsidRDefault="00B05F92">
      <w:pPr>
        <w:jc w:val="center"/>
        <w:outlineLvl w:val="0"/>
        <w:rPr>
          <w:b/>
          <w:color w:val="000000"/>
        </w:rPr>
      </w:pPr>
      <w:r>
        <w:rPr>
          <w:b/>
          <w:color w:val="000000"/>
        </w:rPr>
        <w:t xml:space="preserve">NRCC </w:t>
      </w:r>
      <w:r w:rsidR="00B854D2">
        <w:rPr>
          <w:b/>
          <w:color w:val="000000"/>
        </w:rPr>
        <w:t>Access</w:t>
      </w:r>
      <w:r>
        <w:rPr>
          <w:b/>
          <w:color w:val="000000"/>
        </w:rPr>
        <w:t xml:space="preserve"> Security Request Form</w:t>
      </w:r>
      <w:r w:rsidR="00B854D2">
        <w:rPr>
          <w:b/>
          <w:color w:val="000000"/>
        </w:rPr>
        <w:t xml:space="preserve"> </w:t>
      </w:r>
    </w:p>
    <w:p w:rsidR="00B05F92" w:rsidRDefault="00B05F92">
      <w:pPr>
        <w:jc w:val="center"/>
        <w:outlineLvl w:val="0"/>
        <w:rPr>
          <w:b/>
          <w:color w:val="000000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3510"/>
        <w:gridCol w:w="3544"/>
        <w:gridCol w:w="1843"/>
      </w:tblGrid>
      <w:tr w:rsidR="00B05F92" w:rsidTr="00B05F92">
        <w:tc>
          <w:tcPr>
            <w:tcW w:w="3510" w:type="dxa"/>
          </w:tcPr>
          <w:p w:rsidR="00B05F92" w:rsidRDefault="00B05F92" w:rsidP="00C54F34">
            <w:r>
              <w:t>Associate Name</w:t>
            </w:r>
          </w:p>
        </w:tc>
        <w:tc>
          <w:tcPr>
            <w:tcW w:w="3544" w:type="dxa"/>
          </w:tcPr>
          <w:p w:rsidR="00B05F92" w:rsidRDefault="00B05F92" w:rsidP="00C54F34">
            <w:r>
              <w:t>Associate Title</w:t>
            </w:r>
          </w:p>
        </w:tc>
        <w:tc>
          <w:tcPr>
            <w:tcW w:w="1843" w:type="dxa"/>
          </w:tcPr>
          <w:p w:rsidR="00B05F92" w:rsidRDefault="00B05F92" w:rsidP="00C54F34">
            <w:r>
              <w:t>Date</w:t>
            </w:r>
          </w:p>
        </w:tc>
      </w:tr>
      <w:tr w:rsidR="009B0F8A" w:rsidTr="00B05F92">
        <w:tc>
          <w:tcPr>
            <w:tcW w:w="3510" w:type="dxa"/>
          </w:tcPr>
          <w:p w:rsidR="009B0F8A" w:rsidRDefault="009B0F8A" w:rsidP="002D2DC7">
            <w:pPr>
              <w:ind w:firstLine="720"/>
            </w:pPr>
            <w:r>
              <w:t>Tim Butler</w:t>
            </w:r>
          </w:p>
        </w:tc>
        <w:tc>
          <w:tcPr>
            <w:tcW w:w="3544" w:type="dxa"/>
          </w:tcPr>
          <w:p w:rsidR="009B0F8A" w:rsidRDefault="009B0F8A" w:rsidP="00C54F34">
            <w:r>
              <w:t>Software Engineer</w:t>
            </w:r>
          </w:p>
        </w:tc>
        <w:tc>
          <w:tcPr>
            <w:tcW w:w="1843" w:type="dxa"/>
          </w:tcPr>
          <w:p w:rsidR="009B0F8A" w:rsidRDefault="009B0F8A" w:rsidP="009B0F8A">
            <w:r>
              <w:t>9/18/2014</w:t>
            </w:r>
          </w:p>
        </w:tc>
      </w:tr>
      <w:tr w:rsidR="00B05F92" w:rsidTr="00B05F92">
        <w:tc>
          <w:tcPr>
            <w:tcW w:w="3510" w:type="dxa"/>
          </w:tcPr>
          <w:p w:rsidR="00B05F92" w:rsidRDefault="009B0F8A" w:rsidP="002D2DC7">
            <w:pPr>
              <w:ind w:firstLine="720"/>
            </w:pPr>
            <w:r>
              <w:t>Christopher Burkholder</w:t>
            </w:r>
          </w:p>
        </w:tc>
        <w:tc>
          <w:tcPr>
            <w:tcW w:w="3544" w:type="dxa"/>
          </w:tcPr>
          <w:p w:rsidR="00B05F92" w:rsidRDefault="009B0F8A" w:rsidP="00C54F34">
            <w:r>
              <w:t>Software Engineer</w:t>
            </w:r>
          </w:p>
        </w:tc>
        <w:tc>
          <w:tcPr>
            <w:tcW w:w="1843" w:type="dxa"/>
          </w:tcPr>
          <w:p w:rsidR="009B0F8A" w:rsidRDefault="009B0F8A" w:rsidP="009B0F8A">
            <w:r>
              <w:t>9/18/2014</w:t>
            </w:r>
          </w:p>
        </w:tc>
      </w:tr>
      <w:tr w:rsidR="009B0F8A" w:rsidTr="00B05F92">
        <w:tc>
          <w:tcPr>
            <w:tcW w:w="3510" w:type="dxa"/>
          </w:tcPr>
          <w:p w:rsidR="009B0F8A" w:rsidRDefault="009B0F8A" w:rsidP="002D2DC7">
            <w:pPr>
              <w:ind w:firstLine="720"/>
            </w:pPr>
            <w:r>
              <w:t>Dave Gilsdorf</w:t>
            </w:r>
          </w:p>
        </w:tc>
        <w:tc>
          <w:tcPr>
            <w:tcW w:w="3544" w:type="dxa"/>
          </w:tcPr>
          <w:p w:rsidR="009B0F8A" w:rsidRDefault="009B0F8A" w:rsidP="00C54F34">
            <w:r>
              <w:t>Senior Software Engineer</w:t>
            </w:r>
          </w:p>
        </w:tc>
        <w:tc>
          <w:tcPr>
            <w:tcW w:w="1843" w:type="dxa"/>
          </w:tcPr>
          <w:p w:rsidR="009B0F8A" w:rsidRDefault="009B0F8A" w:rsidP="00C54F34">
            <w:r>
              <w:t>9/18/2014</w:t>
            </w:r>
          </w:p>
        </w:tc>
      </w:tr>
    </w:tbl>
    <w:p w:rsidR="00C54F34" w:rsidRDefault="00C54F34" w:rsidP="00C54F34"/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B05F92" w:rsidTr="00B05F92">
        <w:tc>
          <w:tcPr>
            <w:tcW w:w="8897" w:type="dxa"/>
          </w:tcPr>
          <w:p w:rsidR="00B05F92" w:rsidRDefault="00B05F92" w:rsidP="00C54F34">
            <w:r>
              <w:t>Description of work to be performed</w:t>
            </w:r>
          </w:p>
        </w:tc>
      </w:tr>
      <w:tr w:rsidR="00B05F92" w:rsidTr="004B771F">
        <w:trPr>
          <w:trHeight w:val="1465"/>
        </w:trPr>
        <w:tc>
          <w:tcPr>
            <w:tcW w:w="8897" w:type="dxa"/>
          </w:tcPr>
          <w:p w:rsidR="00B05F92" w:rsidRDefault="00B05F92" w:rsidP="00C54F34"/>
          <w:p w:rsidR="00B05F92" w:rsidRDefault="009B0F8A" w:rsidP="00C54F34">
            <w:r>
              <w:t>Periodic software updates resulting from work performed by the All CAHPS team, normally once every 4 weeks, but occasionally with an additional off-cycle update.</w:t>
            </w:r>
          </w:p>
          <w:p w:rsidR="009B0F8A" w:rsidRDefault="009B0F8A" w:rsidP="00C54F34"/>
          <w:p w:rsidR="009B0F8A" w:rsidRDefault="009B0F8A" w:rsidP="00C54F34">
            <w:r>
              <w:t>Known updates to come: 9/25/2014 (off-cycle)</w:t>
            </w:r>
          </w:p>
          <w:p w:rsidR="009B0F8A" w:rsidRDefault="009B0F8A" w:rsidP="00C54F34">
            <w:r>
              <w:t>10/17/2014, 11/13/2014, 12/11/2014, and continuing in 2015</w:t>
            </w:r>
          </w:p>
          <w:p w:rsidR="00B05F92" w:rsidRDefault="00B05F92" w:rsidP="00C54F34"/>
        </w:tc>
      </w:tr>
    </w:tbl>
    <w:p w:rsidR="00B05F92" w:rsidRDefault="00B05F92" w:rsidP="00C54F34"/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951"/>
        <w:gridCol w:w="1843"/>
        <w:gridCol w:w="2835"/>
        <w:gridCol w:w="2268"/>
      </w:tblGrid>
      <w:tr w:rsidR="00AD2F60" w:rsidTr="00AD2F60">
        <w:tc>
          <w:tcPr>
            <w:tcW w:w="1951" w:type="dxa"/>
          </w:tcPr>
          <w:p w:rsidR="00AD2F60" w:rsidRDefault="00AD2F60" w:rsidP="00C54F34">
            <w:r>
              <w:t>Estimated Time Required</w:t>
            </w:r>
          </w:p>
        </w:tc>
        <w:tc>
          <w:tcPr>
            <w:tcW w:w="1843" w:type="dxa"/>
          </w:tcPr>
          <w:p w:rsidR="00AD2F60" w:rsidRDefault="00AD2F60" w:rsidP="00AD2F60">
            <w:r>
              <w:t xml:space="preserve">Anticipated Date </w:t>
            </w:r>
          </w:p>
        </w:tc>
        <w:tc>
          <w:tcPr>
            <w:tcW w:w="5103" w:type="dxa"/>
            <w:gridSpan w:val="2"/>
          </w:tcPr>
          <w:p w:rsidR="00AD2F60" w:rsidRDefault="00AD2F60" w:rsidP="009751B0">
            <w:r>
              <w:t>Approved by:</w:t>
            </w:r>
          </w:p>
        </w:tc>
      </w:tr>
      <w:tr w:rsidR="00AD2F60" w:rsidTr="00AD2F60">
        <w:tc>
          <w:tcPr>
            <w:tcW w:w="1951" w:type="dxa"/>
          </w:tcPr>
          <w:p w:rsidR="00AD2F60" w:rsidRDefault="00AD2F60" w:rsidP="00C54F34"/>
          <w:p w:rsidR="00AD2F60" w:rsidRDefault="009B0F8A" w:rsidP="009B0F8A">
            <w:r>
              <w:t xml:space="preserve">2-4 </w:t>
            </w:r>
            <w:proofErr w:type="spellStart"/>
            <w:r>
              <w:t>hrs</w:t>
            </w:r>
            <w:proofErr w:type="spellEnd"/>
            <w:r>
              <w:t xml:space="preserve"> each time</w:t>
            </w:r>
          </w:p>
        </w:tc>
        <w:tc>
          <w:tcPr>
            <w:tcW w:w="1843" w:type="dxa"/>
          </w:tcPr>
          <w:p w:rsidR="00AD2F60" w:rsidRDefault="00AD2F60" w:rsidP="002D2DC7"/>
          <w:p w:rsidR="009B0F8A" w:rsidRDefault="009B0F8A" w:rsidP="002D2DC7">
            <w:r>
              <w:t>See schedule above</w:t>
            </w:r>
          </w:p>
        </w:tc>
        <w:tc>
          <w:tcPr>
            <w:tcW w:w="2835" w:type="dxa"/>
          </w:tcPr>
          <w:p w:rsidR="00AD2F60" w:rsidRDefault="00AD2F60" w:rsidP="009751B0">
            <w:r>
              <w:t>Name:</w:t>
            </w:r>
          </w:p>
          <w:p w:rsidR="00AD2F60" w:rsidRDefault="00AD2F60" w:rsidP="009751B0"/>
          <w:p w:rsidR="00AD2F60" w:rsidRDefault="00AD2F60" w:rsidP="009751B0"/>
        </w:tc>
        <w:tc>
          <w:tcPr>
            <w:tcW w:w="2268" w:type="dxa"/>
          </w:tcPr>
          <w:p w:rsidR="00AD2F60" w:rsidRDefault="00AD2F60" w:rsidP="009751B0">
            <w:r>
              <w:t>Signature:</w:t>
            </w:r>
          </w:p>
          <w:p w:rsidR="00AD2F60" w:rsidRDefault="00AD2F60" w:rsidP="009751B0"/>
          <w:p w:rsidR="00AD2F60" w:rsidRDefault="00AD2F60" w:rsidP="009751B0"/>
        </w:tc>
      </w:tr>
    </w:tbl>
    <w:p w:rsidR="00C54F34" w:rsidRDefault="00C54F34" w:rsidP="00C54F34"/>
    <w:p w:rsidR="00AD2F60" w:rsidRDefault="00AD2F60" w:rsidP="00C54F34">
      <w:r>
        <w:t>------------------------------------------------------------------------------------------------------------</w:t>
      </w:r>
    </w:p>
    <w:p w:rsidR="00AD2F60" w:rsidRDefault="00AD2F60" w:rsidP="00C54F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5F92" w:rsidTr="00B05F92">
        <w:tc>
          <w:tcPr>
            <w:tcW w:w="8856" w:type="dxa"/>
          </w:tcPr>
          <w:p w:rsidR="00B05F92" w:rsidRDefault="00B05F92" w:rsidP="00C54F34">
            <w:r>
              <w:t>Log of Work Performed</w:t>
            </w:r>
          </w:p>
        </w:tc>
      </w:tr>
      <w:tr w:rsidR="00B05F92" w:rsidTr="00074738">
        <w:trPr>
          <w:trHeight w:val="1523"/>
        </w:trPr>
        <w:tc>
          <w:tcPr>
            <w:tcW w:w="8856" w:type="dxa"/>
          </w:tcPr>
          <w:p w:rsidR="00B05F92" w:rsidRDefault="00B05F92" w:rsidP="00C54F34"/>
          <w:p w:rsidR="00B05F92" w:rsidRDefault="00B05F92" w:rsidP="00C54F34"/>
          <w:p w:rsidR="00AD2F60" w:rsidRDefault="00AD2F60" w:rsidP="00C54F34"/>
          <w:p w:rsidR="00B05F92" w:rsidRDefault="009B0F8A" w:rsidP="00C54F34">
            <w:r>
              <w:t>These will be tracked in change requests within Service Now.</w:t>
            </w:r>
          </w:p>
          <w:p w:rsidR="00AD2F60" w:rsidRDefault="00AD2F60" w:rsidP="00C54F34"/>
          <w:p w:rsidR="00AD2F60" w:rsidRDefault="009B0F8A" w:rsidP="00C54F34">
            <w:r>
              <w:t xml:space="preserve">For example:  </w:t>
            </w:r>
            <w:hyperlink r:id="rId7" w:history="1">
              <w:r>
                <w:rPr>
                  <w:rStyle w:val="Hyperlink"/>
                </w:rPr>
                <w:t>CHG0031461</w:t>
              </w:r>
            </w:hyperlink>
            <w:bookmarkStart w:id="0" w:name="_GoBack"/>
            <w:bookmarkEnd w:id="0"/>
          </w:p>
          <w:p w:rsidR="00B05F92" w:rsidRDefault="00B05F92" w:rsidP="00C54F34"/>
          <w:p w:rsidR="00B05F92" w:rsidRDefault="00B05F92" w:rsidP="00C54F34"/>
        </w:tc>
      </w:tr>
    </w:tbl>
    <w:p w:rsidR="00B05F92" w:rsidRDefault="00B05F92" w:rsidP="00C54F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127"/>
      </w:tblGrid>
      <w:tr w:rsidR="004B771F" w:rsidTr="00F21E8F">
        <w:tc>
          <w:tcPr>
            <w:tcW w:w="1809" w:type="dxa"/>
          </w:tcPr>
          <w:p w:rsidR="004B771F" w:rsidRDefault="004B771F" w:rsidP="009751B0">
            <w:r>
              <w:t>Time Required to complete</w:t>
            </w:r>
          </w:p>
        </w:tc>
        <w:tc>
          <w:tcPr>
            <w:tcW w:w="2127" w:type="dxa"/>
          </w:tcPr>
          <w:p w:rsidR="004B771F" w:rsidRDefault="004B771F" w:rsidP="009751B0">
            <w:r>
              <w:t>Date work completed</w:t>
            </w:r>
          </w:p>
        </w:tc>
      </w:tr>
      <w:tr w:rsidR="004B771F" w:rsidTr="00F21E8F">
        <w:tc>
          <w:tcPr>
            <w:tcW w:w="1809" w:type="dxa"/>
          </w:tcPr>
          <w:p w:rsidR="004B771F" w:rsidRDefault="009B0F8A" w:rsidP="009751B0">
            <w:r>
              <w:t xml:space="preserve">See change </w:t>
            </w:r>
            <w:proofErr w:type="spellStart"/>
            <w:r>
              <w:t>req</w:t>
            </w:r>
            <w:proofErr w:type="spellEnd"/>
          </w:p>
          <w:p w:rsidR="004B771F" w:rsidRDefault="004B771F" w:rsidP="009751B0"/>
        </w:tc>
        <w:tc>
          <w:tcPr>
            <w:tcW w:w="2127" w:type="dxa"/>
          </w:tcPr>
          <w:p w:rsidR="004B771F" w:rsidRDefault="009B0F8A" w:rsidP="009751B0">
            <w:r>
              <w:t xml:space="preserve">See change </w:t>
            </w:r>
            <w:proofErr w:type="spellStart"/>
            <w:r>
              <w:t>req</w:t>
            </w:r>
            <w:proofErr w:type="spellEnd"/>
          </w:p>
          <w:p w:rsidR="004B771F" w:rsidRDefault="004B771F" w:rsidP="009751B0"/>
        </w:tc>
      </w:tr>
    </w:tbl>
    <w:p w:rsidR="004B771F" w:rsidRDefault="004B771F" w:rsidP="00C54F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05F92" w:rsidTr="00B05F92">
        <w:tc>
          <w:tcPr>
            <w:tcW w:w="4428" w:type="dxa"/>
            <w:gridSpan w:val="2"/>
          </w:tcPr>
          <w:p w:rsidR="00B05F92" w:rsidRDefault="004B771F" w:rsidP="00C54F34">
            <w:r>
              <w:t>Account enabled by:</w:t>
            </w:r>
          </w:p>
        </w:tc>
        <w:tc>
          <w:tcPr>
            <w:tcW w:w="4428" w:type="dxa"/>
            <w:gridSpan w:val="2"/>
          </w:tcPr>
          <w:p w:rsidR="00B05F92" w:rsidRDefault="004B771F" w:rsidP="004B771F">
            <w:r>
              <w:t>Account disabled by:</w:t>
            </w:r>
          </w:p>
        </w:tc>
      </w:tr>
      <w:tr w:rsidR="004B771F" w:rsidTr="002560E4">
        <w:tc>
          <w:tcPr>
            <w:tcW w:w="2214" w:type="dxa"/>
          </w:tcPr>
          <w:p w:rsidR="004B771F" w:rsidRDefault="004B771F" w:rsidP="00C54F34">
            <w:r>
              <w:t>Name:</w:t>
            </w:r>
          </w:p>
          <w:p w:rsidR="004B771F" w:rsidRDefault="004B771F" w:rsidP="00C54F34"/>
          <w:p w:rsidR="004B771F" w:rsidRDefault="004B771F" w:rsidP="00C54F34"/>
          <w:p w:rsidR="004B771F" w:rsidRDefault="004B771F" w:rsidP="00C54F34"/>
        </w:tc>
        <w:tc>
          <w:tcPr>
            <w:tcW w:w="2214" w:type="dxa"/>
          </w:tcPr>
          <w:p w:rsidR="004B771F" w:rsidRDefault="004B771F" w:rsidP="00C54F34">
            <w:r>
              <w:t>Signature:</w:t>
            </w:r>
          </w:p>
          <w:p w:rsidR="004B771F" w:rsidRDefault="004B771F" w:rsidP="00C54F34"/>
        </w:tc>
        <w:tc>
          <w:tcPr>
            <w:tcW w:w="2214" w:type="dxa"/>
          </w:tcPr>
          <w:p w:rsidR="004B771F" w:rsidRDefault="004B771F" w:rsidP="00C54F34">
            <w:r>
              <w:t>Name:</w:t>
            </w:r>
          </w:p>
        </w:tc>
        <w:tc>
          <w:tcPr>
            <w:tcW w:w="2214" w:type="dxa"/>
          </w:tcPr>
          <w:p w:rsidR="004B771F" w:rsidRDefault="004B771F" w:rsidP="00C54F34">
            <w:r>
              <w:t>Signature:</w:t>
            </w:r>
          </w:p>
        </w:tc>
      </w:tr>
    </w:tbl>
    <w:p w:rsidR="00B05F92" w:rsidRDefault="00B05F92" w:rsidP="00C54F34"/>
    <w:sectPr w:rsidR="00B05F92" w:rsidSect="00AD2F60">
      <w:pgSz w:w="12240" w:h="15840"/>
      <w:pgMar w:top="709" w:right="1800" w:bottom="56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pStyle w:val="List0"/>
      <w:lvlText w:val="%1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222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38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544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pStyle w:val="ImportWordListStyleDefinition1484197550"/>
      <w:lvlText w:val="%1."/>
      <w:lvlJc w:val="left"/>
      <w:pPr>
        <w:tabs>
          <w:tab w:val="num" w:pos="360"/>
        </w:tabs>
        <w:ind w:left="360" w:firstLine="72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2224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88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384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504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544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multilevel"/>
    <w:tmpl w:val="8012D7B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start w:val="1"/>
      <w:numFmt w:val="bullet"/>
      <w:pStyle w:val="List1"/>
      <w:lvlText w:val="•"/>
      <w:lvlJc w:val="left"/>
      <w:pPr>
        <w:tabs>
          <w:tab w:val="num" w:pos="432"/>
        </w:tabs>
        <w:ind w:left="432" w:firstLine="36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4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7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pStyle w:val="ImportWordListStyleDefinition762845478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start w:val="1"/>
      <w:numFmt w:val="bullet"/>
      <w:pStyle w:val="List21"/>
      <w:lvlText w:val="•"/>
      <w:lvlJc w:val="left"/>
      <w:pPr>
        <w:tabs>
          <w:tab w:val="num" w:pos="432"/>
        </w:tabs>
        <w:ind w:left="432" w:firstLine="36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4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7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</w:abstractNum>
  <w:abstractNum w:abstractNumId="7">
    <w:nsid w:val="00000008"/>
    <w:multiLevelType w:val="multilevel"/>
    <w:tmpl w:val="894EE87A"/>
    <w:lvl w:ilvl="0">
      <w:start w:val="1"/>
      <w:numFmt w:val="bullet"/>
      <w:pStyle w:val="ImportWordListStyleDefinition178543687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start w:val="1"/>
      <w:numFmt w:val="bullet"/>
      <w:pStyle w:val="List31"/>
      <w:lvlText w:val="•"/>
      <w:lvlJc w:val="left"/>
      <w:pPr>
        <w:tabs>
          <w:tab w:val="num" w:pos="432"/>
        </w:tabs>
        <w:ind w:left="432" w:firstLine="36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4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7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</w:abstractNum>
  <w:abstractNum w:abstractNumId="10">
    <w:nsid w:val="0000000B"/>
    <w:multiLevelType w:val="multilevel"/>
    <w:tmpl w:val="894EE87D"/>
    <w:lvl w:ilvl="0">
      <w:start w:val="1"/>
      <w:numFmt w:val="bullet"/>
      <w:pStyle w:val="ImportWordListStyleDefinition411313027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61D4422"/>
    <w:multiLevelType w:val="hybridMultilevel"/>
    <w:tmpl w:val="15CA5AE2"/>
    <w:lvl w:ilvl="0" w:tplc="1009000F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2F3E15"/>
    <w:multiLevelType w:val="hybridMultilevel"/>
    <w:tmpl w:val="DD36DF36"/>
    <w:lvl w:ilvl="0" w:tplc="A01493BC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F92405"/>
    <w:multiLevelType w:val="hybridMultilevel"/>
    <w:tmpl w:val="F824480E"/>
    <w:lvl w:ilvl="0" w:tplc="A01493BC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D7A9B"/>
    <w:multiLevelType w:val="hybridMultilevel"/>
    <w:tmpl w:val="BE58A5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C61B8E"/>
    <w:multiLevelType w:val="multilevel"/>
    <w:tmpl w:val="8012D7B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F7C0768"/>
    <w:multiLevelType w:val="hybridMultilevel"/>
    <w:tmpl w:val="8B7822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8"/>
  </w:num>
  <w:num w:numId="15">
    <w:abstractNumId w:val="16"/>
  </w:num>
  <w:num w:numId="16">
    <w:abstractNumId w:val="17"/>
  </w:num>
  <w:num w:numId="17">
    <w:abstractNumId w:val="15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D2"/>
    <w:rsid w:val="00074738"/>
    <w:rsid w:val="00096FA4"/>
    <w:rsid w:val="0015138E"/>
    <w:rsid w:val="00216492"/>
    <w:rsid w:val="00257CE5"/>
    <w:rsid w:val="002D2DC7"/>
    <w:rsid w:val="002F4C8B"/>
    <w:rsid w:val="004B674A"/>
    <w:rsid w:val="004B771F"/>
    <w:rsid w:val="004F4C85"/>
    <w:rsid w:val="0054362D"/>
    <w:rsid w:val="00550601"/>
    <w:rsid w:val="005F1D13"/>
    <w:rsid w:val="00640BF8"/>
    <w:rsid w:val="006F0882"/>
    <w:rsid w:val="00740F78"/>
    <w:rsid w:val="00933676"/>
    <w:rsid w:val="009B0F8A"/>
    <w:rsid w:val="009D0F23"/>
    <w:rsid w:val="00A04553"/>
    <w:rsid w:val="00A511EC"/>
    <w:rsid w:val="00A52B35"/>
    <w:rsid w:val="00AD2F60"/>
    <w:rsid w:val="00B05F92"/>
    <w:rsid w:val="00B854D2"/>
    <w:rsid w:val="00C54F34"/>
    <w:rsid w:val="00D36BB0"/>
    <w:rsid w:val="00DA14E5"/>
    <w:rsid w:val="00E049B9"/>
    <w:rsid w:val="00E55752"/>
    <w:rsid w:val="00EE0967"/>
    <w:rsid w:val="00F03FD6"/>
    <w:rsid w:val="00F1396A"/>
    <w:rsid w:val="00F21E8F"/>
    <w:rsid w:val="00FC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72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Normal">
    <w:name w:val="Normal"/>
    <w:qFormat/>
    <w:rsid w:val="005F1D1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1"/>
    <w:qFormat/>
    <w:rsid w:val="005F1D13"/>
    <w:pPr>
      <w:keepNext/>
      <w:outlineLvl w:val="0"/>
    </w:pPr>
    <w:rPr>
      <w:rFonts w:eastAsia="ヒラギノ角ゴ Pro W3"/>
      <w:color w:val="000000"/>
      <w:sz w:val="24"/>
      <w:lang w:val="en-US" w:eastAsia="en-US"/>
    </w:rPr>
  </w:style>
  <w:style w:type="paragraph" w:customStyle="1" w:styleId="Body1">
    <w:name w:val="Body 1"/>
    <w:rsid w:val="005F1D13"/>
    <w:pPr>
      <w:outlineLvl w:val="0"/>
    </w:pPr>
    <w:rPr>
      <w:rFonts w:eastAsia="ヒラギノ角ゴ Pro W3"/>
      <w:color w:val="000000"/>
      <w:lang w:val="en-US" w:eastAsia="en-US"/>
    </w:rPr>
  </w:style>
  <w:style w:type="paragraph" w:customStyle="1" w:styleId="List0">
    <w:name w:val="List 0"/>
    <w:basedOn w:val="ImportWordListStyleDefinition1484197550"/>
    <w:semiHidden/>
    <w:rsid w:val="005F1D13"/>
    <w:pPr>
      <w:numPr>
        <w:numId w:val="1"/>
      </w:numPr>
    </w:pPr>
  </w:style>
  <w:style w:type="paragraph" w:customStyle="1" w:styleId="ImportWordListStyleDefinition1484197550">
    <w:name w:val="Import Word List Style Definition 1484197550"/>
    <w:rsid w:val="005F1D13"/>
    <w:pPr>
      <w:numPr>
        <w:numId w:val="2"/>
      </w:numPr>
    </w:pPr>
    <w:rPr>
      <w:lang w:val="en-US" w:eastAsia="en-US"/>
    </w:rPr>
  </w:style>
  <w:style w:type="paragraph" w:customStyle="1" w:styleId="List1">
    <w:name w:val="List 1"/>
    <w:basedOn w:val="ImportWordListStyleDefinition762845478"/>
    <w:semiHidden/>
    <w:rsid w:val="005F1D13"/>
    <w:pPr>
      <w:numPr>
        <w:numId w:val="4"/>
      </w:numPr>
    </w:pPr>
  </w:style>
  <w:style w:type="paragraph" w:customStyle="1" w:styleId="ImportWordListStyleDefinition762845478">
    <w:name w:val="Import Word List Style Definition 762845478"/>
    <w:rsid w:val="005F1D13"/>
    <w:pPr>
      <w:numPr>
        <w:numId w:val="5"/>
      </w:numPr>
    </w:pPr>
    <w:rPr>
      <w:lang w:val="en-US" w:eastAsia="en-US"/>
    </w:rPr>
  </w:style>
  <w:style w:type="paragraph" w:customStyle="1" w:styleId="List21">
    <w:name w:val="List 21"/>
    <w:basedOn w:val="ImportWordListStyleDefinition178543687"/>
    <w:semiHidden/>
    <w:rsid w:val="005F1D13"/>
    <w:pPr>
      <w:numPr>
        <w:numId w:val="7"/>
      </w:numPr>
    </w:pPr>
  </w:style>
  <w:style w:type="paragraph" w:customStyle="1" w:styleId="ImportWordListStyleDefinition178543687">
    <w:name w:val="Import Word List Style Definition 178543687"/>
    <w:rsid w:val="005F1D13"/>
    <w:pPr>
      <w:numPr>
        <w:numId w:val="8"/>
      </w:numPr>
    </w:pPr>
    <w:rPr>
      <w:lang w:val="en-US" w:eastAsia="en-US"/>
    </w:rPr>
  </w:style>
  <w:style w:type="paragraph" w:customStyle="1" w:styleId="List31">
    <w:name w:val="List 31"/>
    <w:basedOn w:val="ImportWordListStyleDefinition411313027"/>
    <w:semiHidden/>
    <w:rsid w:val="005F1D13"/>
    <w:pPr>
      <w:numPr>
        <w:numId w:val="10"/>
      </w:numPr>
    </w:pPr>
  </w:style>
  <w:style w:type="paragraph" w:customStyle="1" w:styleId="ImportWordListStyleDefinition411313027">
    <w:name w:val="Import Word List Style Definition 411313027"/>
    <w:rsid w:val="005F1D13"/>
    <w:pPr>
      <w:numPr>
        <w:numId w:val="11"/>
      </w:numPr>
    </w:pPr>
    <w:rPr>
      <w:lang w:val="en-US" w:eastAsia="en-US"/>
    </w:rPr>
  </w:style>
  <w:style w:type="paragraph" w:styleId="ListParagraph">
    <w:name w:val="List Paragraph"/>
    <w:basedOn w:val="Normal"/>
    <w:uiPriority w:val="72"/>
    <w:qFormat/>
    <w:rsid w:val="00EE0967"/>
    <w:pPr>
      <w:ind w:left="720"/>
    </w:pPr>
  </w:style>
  <w:style w:type="table" w:styleId="TableGrid">
    <w:name w:val="Table Grid"/>
    <w:basedOn w:val="TableNormal"/>
    <w:locked/>
    <w:rsid w:val="00B05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4F4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C85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9B0F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72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Normal">
    <w:name w:val="Normal"/>
    <w:qFormat/>
    <w:rsid w:val="005F1D1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1"/>
    <w:qFormat/>
    <w:rsid w:val="005F1D13"/>
    <w:pPr>
      <w:keepNext/>
      <w:outlineLvl w:val="0"/>
    </w:pPr>
    <w:rPr>
      <w:rFonts w:eastAsia="ヒラギノ角ゴ Pro W3"/>
      <w:color w:val="000000"/>
      <w:sz w:val="24"/>
      <w:lang w:val="en-US" w:eastAsia="en-US"/>
    </w:rPr>
  </w:style>
  <w:style w:type="paragraph" w:customStyle="1" w:styleId="Body1">
    <w:name w:val="Body 1"/>
    <w:rsid w:val="005F1D13"/>
    <w:pPr>
      <w:outlineLvl w:val="0"/>
    </w:pPr>
    <w:rPr>
      <w:rFonts w:eastAsia="ヒラギノ角ゴ Pro W3"/>
      <w:color w:val="000000"/>
      <w:lang w:val="en-US" w:eastAsia="en-US"/>
    </w:rPr>
  </w:style>
  <w:style w:type="paragraph" w:customStyle="1" w:styleId="List0">
    <w:name w:val="List 0"/>
    <w:basedOn w:val="ImportWordListStyleDefinition1484197550"/>
    <w:semiHidden/>
    <w:rsid w:val="005F1D13"/>
    <w:pPr>
      <w:numPr>
        <w:numId w:val="1"/>
      </w:numPr>
    </w:pPr>
  </w:style>
  <w:style w:type="paragraph" w:customStyle="1" w:styleId="ImportWordListStyleDefinition1484197550">
    <w:name w:val="Import Word List Style Definition 1484197550"/>
    <w:rsid w:val="005F1D13"/>
    <w:pPr>
      <w:numPr>
        <w:numId w:val="2"/>
      </w:numPr>
    </w:pPr>
    <w:rPr>
      <w:lang w:val="en-US" w:eastAsia="en-US"/>
    </w:rPr>
  </w:style>
  <w:style w:type="paragraph" w:customStyle="1" w:styleId="List1">
    <w:name w:val="List 1"/>
    <w:basedOn w:val="ImportWordListStyleDefinition762845478"/>
    <w:semiHidden/>
    <w:rsid w:val="005F1D13"/>
    <w:pPr>
      <w:numPr>
        <w:numId w:val="4"/>
      </w:numPr>
    </w:pPr>
  </w:style>
  <w:style w:type="paragraph" w:customStyle="1" w:styleId="ImportWordListStyleDefinition762845478">
    <w:name w:val="Import Word List Style Definition 762845478"/>
    <w:rsid w:val="005F1D13"/>
    <w:pPr>
      <w:numPr>
        <w:numId w:val="5"/>
      </w:numPr>
    </w:pPr>
    <w:rPr>
      <w:lang w:val="en-US" w:eastAsia="en-US"/>
    </w:rPr>
  </w:style>
  <w:style w:type="paragraph" w:customStyle="1" w:styleId="List21">
    <w:name w:val="List 21"/>
    <w:basedOn w:val="ImportWordListStyleDefinition178543687"/>
    <w:semiHidden/>
    <w:rsid w:val="005F1D13"/>
    <w:pPr>
      <w:numPr>
        <w:numId w:val="7"/>
      </w:numPr>
    </w:pPr>
  </w:style>
  <w:style w:type="paragraph" w:customStyle="1" w:styleId="ImportWordListStyleDefinition178543687">
    <w:name w:val="Import Word List Style Definition 178543687"/>
    <w:rsid w:val="005F1D13"/>
    <w:pPr>
      <w:numPr>
        <w:numId w:val="8"/>
      </w:numPr>
    </w:pPr>
    <w:rPr>
      <w:lang w:val="en-US" w:eastAsia="en-US"/>
    </w:rPr>
  </w:style>
  <w:style w:type="paragraph" w:customStyle="1" w:styleId="List31">
    <w:name w:val="List 31"/>
    <w:basedOn w:val="ImportWordListStyleDefinition411313027"/>
    <w:semiHidden/>
    <w:rsid w:val="005F1D13"/>
    <w:pPr>
      <w:numPr>
        <w:numId w:val="10"/>
      </w:numPr>
    </w:pPr>
  </w:style>
  <w:style w:type="paragraph" w:customStyle="1" w:styleId="ImportWordListStyleDefinition411313027">
    <w:name w:val="Import Word List Style Definition 411313027"/>
    <w:rsid w:val="005F1D13"/>
    <w:pPr>
      <w:numPr>
        <w:numId w:val="11"/>
      </w:numPr>
    </w:pPr>
    <w:rPr>
      <w:lang w:val="en-US" w:eastAsia="en-US"/>
    </w:rPr>
  </w:style>
  <w:style w:type="paragraph" w:styleId="ListParagraph">
    <w:name w:val="List Paragraph"/>
    <w:basedOn w:val="Normal"/>
    <w:uiPriority w:val="72"/>
    <w:qFormat/>
    <w:rsid w:val="00EE0967"/>
    <w:pPr>
      <w:ind w:left="720"/>
    </w:pPr>
  </w:style>
  <w:style w:type="table" w:styleId="TableGrid">
    <w:name w:val="Table Grid"/>
    <w:basedOn w:val="TableNormal"/>
    <w:locked/>
    <w:rsid w:val="00B05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4F4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C85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9B0F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rcsn.service-now.com/change_request.do?sys_id=724adea8099b21003f5b1b4818744d0c&amp;sysparm_record_target=change_request&amp;sysparm_record_row=10&amp;sysparm_record_rows=10&amp;sysparm_record_list=active%3Dtrue%5EORDERBY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Delley</dc:creator>
  <cp:lastModifiedBy>Chris Burkholder</cp:lastModifiedBy>
  <cp:revision>2</cp:revision>
  <cp:lastPrinted>2011-08-18T15:35:00Z</cp:lastPrinted>
  <dcterms:created xsi:type="dcterms:W3CDTF">2014-09-18T19:20:00Z</dcterms:created>
  <dcterms:modified xsi:type="dcterms:W3CDTF">2014-09-18T19:20:00Z</dcterms:modified>
</cp:coreProperties>
</file>